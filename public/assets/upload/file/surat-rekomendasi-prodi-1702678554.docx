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DD6" w:rsidRDefault="00665AE7">
      <w:pPr>
        <w:spacing w:before="41" w:line="275" w:lineRule="auto"/>
        <w:ind w:left="2592" w:right="2614" w:hanging="3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sz w:val="26"/>
          <w:szCs w:val="26"/>
        </w:rPr>
        <w:t>RAT</w:t>
      </w:r>
      <w:r>
        <w:rPr>
          <w:rFonts w:ascii="Calibri" w:eastAsia="Calibri" w:hAnsi="Calibri" w:cs="Calibri"/>
          <w:b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w w:val="99"/>
          <w:sz w:val="26"/>
          <w:szCs w:val="26"/>
        </w:rPr>
        <w:t>R</w:t>
      </w:r>
      <w:r>
        <w:rPr>
          <w:rFonts w:ascii="Calibri" w:eastAsia="Calibri" w:hAnsi="Calibri" w:cs="Calibri"/>
          <w:b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b/>
          <w:w w:val="99"/>
          <w:sz w:val="26"/>
          <w:szCs w:val="26"/>
        </w:rPr>
        <w:t>K</w:t>
      </w:r>
      <w:r>
        <w:rPr>
          <w:rFonts w:ascii="Calibri" w:eastAsia="Calibri" w:hAnsi="Calibri" w:cs="Calibri"/>
          <w:b/>
          <w:spacing w:val="2"/>
          <w:w w:val="99"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-1"/>
          <w:w w:val="99"/>
          <w:sz w:val="26"/>
          <w:szCs w:val="26"/>
        </w:rPr>
        <w:t>M</w:t>
      </w:r>
      <w:r>
        <w:rPr>
          <w:rFonts w:ascii="Calibri" w:eastAsia="Calibri" w:hAnsi="Calibri" w:cs="Calibri"/>
          <w:b/>
          <w:w w:val="99"/>
          <w:sz w:val="26"/>
          <w:szCs w:val="26"/>
        </w:rPr>
        <w:t>EN</w:t>
      </w:r>
      <w:r>
        <w:rPr>
          <w:rFonts w:ascii="Calibri" w:eastAsia="Calibri" w:hAnsi="Calibri" w:cs="Calibri"/>
          <w:b/>
          <w:spacing w:val="2"/>
          <w:w w:val="99"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w w:val="99"/>
          <w:sz w:val="26"/>
          <w:szCs w:val="26"/>
        </w:rPr>
        <w:t>A</w:t>
      </w:r>
      <w:r>
        <w:rPr>
          <w:rFonts w:ascii="Calibri" w:eastAsia="Calibri" w:hAnsi="Calibri" w:cs="Calibri"/>
          <w:b/>
          <w:w w:val="99"/>
          <w:sz w:val="26"/>
          <w:szCs w:val="26"/>
        </w:rPr>
        <w:t xml:space="preserve">SI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sz w:val="26"/>
          <w:szCs w:val="26"/>
        </w:rPr>
        <w:t>E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sz w:val="26"/>
          <w:szCs w:val="26"/>
        </w:rPr>
        <w:t>HO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sz w:val="26"/>
          <w:szCs w:val="26"/>
        </w:rPr>
        <w:t>EAS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SWA</w:t>
      </w:r>
      <w:r>
        <w:rPr>
          <w:rFonts w:ascii="Calibri" w:eastAsia="Calibri" w:hAnsi="Calibri" w:cs="Calibri"/>
          <w:b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w w:val="99"/>
          <w:sz w:val="26"/>
          <w:szCs w:val="26"/>
        </w:rPr>
        <w:t>PP</w:t>
      </w:r>
      <w:r>
        <w:rPr>
          <w:rFonts w:ascii="Calibri" w:eastAsia="Calibri" w:hAnsi="Calibri" w:cs="Calibri"/>
          <w:b/>
          <w:w w:val="99"/>
          <w:sz w:val="26"/>
          <w:szCs w:val="26"/>
        </w:rPr>
        <w:t xml:space="preserve">A </w:t>
      </w:r>
      <w:r>
        <w:rPr>
          <w:rFonts w:ascii="Calibri" w:eastAsia="Calibri" w:hAnsi="Calibri" w:cs="Calibri"/>
          <w:b/>
          <w:sz w:val="26"/>
          <w:szCs w:val="26"/>
          <w:lang w:val="id-ID"/>
        </w:rPr>
        <w:t>LLDIKTI</w:t>
      </w:r>
      <w:r>
        <w:rPr>
          <w:rFonts w:ascii="Calibri" w:eastAsia="Calibri" w:hAnsi="Calibri" w:cs="Calibri"/>
          <w:b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WI</w:t>
      </w:r>
      <w:r>
        <w:rPr>
          <w:rFonts w:ascii="Calibri" w:eastAsia="Calibri" w:hAnsi="Calibri" w:cs="Calibri"/>
          <w:b/>
          <w:spacing w:val="4"/>
          <w:sz w:val="26"/>
          <w:szCs w:val="26"/>
        </w:rPr>
        <w:t>L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V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II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w w:val="99"/>
          <w:sz w:val="26"/>
          <w:szCs w:val="26"/>
        </w:rPr>
        <w:t>2</w:t>
      </w:r>
      <w:r>
        <w:rPr>
          <w:rFonts w:ascii="Calibri" w:eastAsia="Calibri" w:hAnsi="Calibri" w:cs="Calibri"/>
          <w:b/>
          <w:spacing w:val="1"/>
          <w:w w:val="99"/>
          <w:sz w:val="26"/>
          <w:szCs w:val="26"/>
        </w:rPr>
        <w:t>0</w:t>
      </w:r>
      <w:r>
        <w:rPr>
          <w:rFonts w:ascii="Calibri" w:eastAsia="Calibri" w:hAnsi="Calibri" w:cs="Calibri"/>
          <w:b/>
          <w:w w:val="99"/>
          <w:sz w:val="26"/>
          <w:szCs w:val="26"/>
        </w:rPr>
        <w:t>19</w:t>
      </w:r>
    </w:p>
    <w:p w:rsidR="00161DD6" w:rsidRDefault="00161DD6">
      <w:pPr>
        <w:spacing w:line="200" w:lineRule="exact"/>
      </w:pPr>
    </w:p>
    <w:p w:rsidR="00161DD6" w:rsidRDefault="00161DD6">
      <w:pPr>
        <w:spacing w:line="200" w:lineRule="exact"/>
      </w:pPr>
    </w:p>
    <w:p w:rsidR="00161DD6" w:rsidRDefault="00161DD6">
      <w:pPr>
        <w:spacing w:before="6" w:line="240" w:lineRule="exact"/>
        <w:rPr>
          <w:sz w:val="24"/>
          <w:szCs w:val="24"/>
        </w:rPr>
      </w:pPr>
    </w:p>
    <w:p w:rsidR="00161DD6" w:rsidRDefault="00665AE7">
      <w:pPr>
        <w:spacing w:line="277" w:lineRule="auto"/>
        <w:ind w:left="100" w:right="349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erta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ah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                      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161DD6" w:rsidRDefault="00665AE7">
      <w:pPr>
        <w:spacing w:line="280" w:lineRule="exact"/>
        <w:ind w:left="100" w:right="616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IM                                           </w:t>
      </w: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8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:</w:t>
      </w:r>
      <w:proofErr w:type="gramEnd"/>
    </w:p>
    <w:p w:rsidR="00161DD6" w:rsidRDefault="00665AE7">
      <w:pPr>
        <w:spacing w:before="43" w:line="276" w:lineRule="auto"/>
        <w:ind w:left="100" w:right="6157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ggal</w:t>
      </w:r>
      <w:proofErr w:type="spellEnd"/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                                      :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gram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                        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 Se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er                                    : IPK                                              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161DD6" w:rsidRDefault="00161DD6">
      <w:pPr>
        <w:spacing w:before="7" w:line="120" w:lineRule="exact"/>
        <w:rPr>
          <w:sz w:val="13"/>
          <w:szCs w:val="13"/>
        </w:rPr>
      </w:pPr>
    </w:p>
    <w:p w:rsidR="00161DD6" w:rsidRDefault="00161DD6">
      <w:pPr>
        <w:spacing w:line="200" w:lineRule="exact"/>
      </w:pPr>
    </w:p>
    <w:p w:rsidR="00161DD6" w:rsidRDefault="00665AE7">
      <w:pPr>
        <w:spacing w:line="275" w:lineRule="auto"/>
        <w:ind w:left="100" w:right="73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ers</w:t>
      </w:r>
      <w:r>
        <w:rPr>
          <w:rFonts w:ascii="Calibri" w:eastAsia="Calibri" w:hAnsi="Calibri" w:cs="Calibri"/>
          <w:spacing w:val="1"/>
          <w:sz w:val="24"/>
          <w:szCs w:val="24"/>
        </w:rPr>
        <w:t>eb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ar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asis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id-ID"/>
        </w:rPr>
        <w:t>*</w:t>
      </w: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S1</w:t>
      </w:r>
      <w:r>
        <w:rPr>
          <w:rFonts w:ascii="Calibri" w:eastAsia="Calibri" w:hAnsi="Calibri" w:cs="Calibri"/>
          <w:b/>
          <w:sz w:val="24"/>
          <w:szCs w:val="24"/>
          <w:lang w:val="id-ID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lang w:val="id-ID"/>
        </w:rPr>
        <w:t>Sastra Inggris</w:t>
      </w:r>
      <w:r>
        <w:rPr>
          <w:rFonts w:ascii="Calibri" w:eastAsia="Calibri" w:hAnsi="Calibri" w:cs="Calibri"/>
          <w:b/>
          <w:sz w:val="24"/>
          <w:szCs w:val="24"/>
        </w:rPr>
        <w:t>*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mas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asis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gga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irekom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4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PA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id-ID"/>
        </w:rPr>
        <w:t>LLDikti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ilayah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ggaran</w:t>
      </w:r>
      <w:proofErr w:type="spellEnd"/>
    </w:p>
    <w:p w:rsidR="00161DD6" w:rsidRDefault="00665AE7">
      <w:pPr>
        <w:spacing w:before="2"/>
        <w:ind w:left="100" w:right="85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2019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161DD6" w:rsidRDefault="00161DD6">
      <w:pPr>
        <w:spacing w:before="2" w:line="180" w:lineRule="exact"/>
        <w:rPr>
          <w:sz w:val="18"/>
          <w:szCs w:val="18"/>
        </w:rPr>
      </w:pPr>
    </w:p>
    <w:p w:rsidR="00161DD6" w:rsidRDefault="00161DD6">
      <w:pPr>
        <w:spacing w:line="200" w:lineRule="exact"/>
      </w:pPr>
    </w:p>
    <w:p w:rsidR="00161DD6" w:rsidRDefault="00665AE7">
      <w:pPr>
        <w:ind w:left="100" w:right="367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ian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161DD6" w:rsidRDefault="00161DD6">
      <w:pPr>
        <w:spacing w:before="9" w:line="160" w:lineRule="exact"/>
        <w:rPr>
          <w:sz w:val="17"/>
          <w:szCs w:val="17"/>
        </w:rPr>
      </w:pPr>
    </w:p>
    <w:p w:rsidR="00161DD6" w:rsidRDefault="00161DD6">
      <w:pPr>
        <w:spacing w:line="200" w:lineRule="exact"/>
      </w:pPr>
    </w:p>
    <w:p w:rsidR="00161DD6" w:rsidRPr="00665AE7" w:rsidRDefault="00665AE7">
      <w:pPr>
        <w:ind w:left="5204"/>
        <w:rPr>
          <w:rFonts w:ascii="Calibri" w:eastAsia="Calibri" w:hAnsi="Calibri" w:cs="Calibri"/>
          <w:sz w:val="24"/>
          <w:szCs w:val="24"/>
          <w:lang w:val="id-ID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………………….,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………………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201</w:t>
      </w:r>
      <w:r>
        <w:rPr>
          <w:rFonts w:ascii="Calibri" w:eastAsia="Calibri" w:hAnsi="Calibri" w:cs="Calibri"/>
          <w:spacing w:val="1"/>
          <w:sz w:val="24"/>
          <w:szCs w:val="24"/>
          <w:lang w:val="id-ID"/>
        </w:rPr>
        <w:t>9</w:t>
      </w:r>
    </w:p>
    <w:p w:rsidR="00161DD6" w:rsidRDefault="00665AE7">
      <w:pPr>
        <w:spacing w:before="45"/>
        <w:ind w:left="5204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</w:p>
    <w:p w:rsidR="00161DD6" w:rsidRDefault="00665AE7">
      <w:pPr>
        <w:spacing w:before="43"/>
        <w:ind w:left="5204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Ke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ram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</w:p>
    <w:p w:rsidR="00161DD6" w:rsidRDefault="00665AE7">
      <w:pPr>
        <w:spacing w:before="45"/>
        <w:ind w:left="520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…………………………………</w:t>
      </w:r>
      <w:r>
        <w:rPr>
          <w:rFonts w:ascii="Calibri" w:eastAsia="Calibri" w:hAnsi="Calibri" w:cs="Calibri"/>
          <w:spacing w:val="3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…………..</w:t>
      </w:r>
    </w:p>
    <w:p w:rsidR="00161DD6" w:rsidRDefault="00161DD6">
      <w:pPr>
        <w:spacing w:line="200" w:lineRule="exact"/>
      </w:pPr>
    </w:p>
    <w:p w:rsidR="00161DD6" w:rsidRDefault="00161DD6">
      <w:pPr>
        <w:spacing w:line="200" w:lineRule="exact"/>
      </w:pPr>
    </w:p>
    <w:p w:rsidR="00161DD6" w:rsidRDefault="00161DD6">
      <w:pPr>
        <w:spacing w:line="200" w:lineRule="exact"/>
      </w:pPr>
    </w:p>
    <w:p w:rsidR="00161DD6" w:rsidRDefault="00161DD6">
      <w:pPr>
        <w:spacing w:line="200" w:lineRule="exact"/>
      </w:pPr>
    </w:p>
    <w:p w:rsidR="00161DD6" w:rsidRDefault="00161DD6">
      <w:pPr>
        <w:spacing w:before="14" w:line="240" w:lineRule="exact"/>
        <w:rPr>
          <w:sz w:val="24"/>
          <w:szCs w:val="24"/>
        </w:rPr>
      </w:pPr>
    </w:p>
    <w:p w:rsidR="00161DD6" w:rsidRDefault="00665AE7">
      <w:pPr>
        <w:spacing w:line="275" w:lineRule="auto"/>
        <w:ind w:left="5204" w:right="24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IK.</w:t>
      </w:r>
    </w:p>
    <w:p w:rsidR="00665AE7" w:rsidRDefault="00665AE7">
      <w:pPr>
        <w:spacing w:line="275" w:lineRule="auto"/>
        <w:ind w:left="5204" w:right="2410"/>
        <w:rPr>
          <w:rFonts w:ascii="Calibri" w:eastAsia="Calibri" w:hAnsi="Calibri" w:cs="Calibri"/>
          <w:sz w:val="24"/>
          <w:szCs w:val="24"/>
        </w:rPr>
      </w:pPr>
    </w:p>
    <w:p w:rsidR="00665AE7" w:rsidRDefault="00665AE7" w:rsidP="00665AE7">
      <w:pPr>
        <w:spacing w:line="275" w:lineRule="auto"/>
        <w:ind w:left="-142" w:right="2410" w:firstLine="142"/>
        <w:rPr>
          <w:rFonts w:ascii="Calibri" w:eastAsia="Calibri" w:hAnsi="Calibri" w:cs="Calibri"/>
          <w:b/>
          <w:sz w:val="24"/>
          <w:szCs w:val="24"/>
          <w:lang w:val="id-ID"/>
        </w:rPr>
      </w:pPr>
      <w:r>
        <w:rPr>
          <w:rFonts w:ascii="Calibri" w:eastAsia="Calibri" w:hAnsi="Calibri" w:cs="Calibri"/>
          <w:b/>
          <w:sz w:val="24"/>
          <w:szCs w:val="24"/>
          <w:lang w:val="id-ID"/>
        </w:rPr>
        <w:t>Keterangan:</w:t>
      </w:r>
    </w:p>
    <w:p w:rsidR="00665AE7" w:rsidRPr="00665AE7" w:rsidRDefault="00665AE7" w:rsidP="00665AE7">
      <w:pPr>
        <w:spacing w:line="275" w:lineRule="auto"/>
        <w:ind w:left="-142" w:right="2410" w:firstLine="142"/>
        <w:rPr>
          <w:rFonts w:ascii="Calibri" w:eastAsia="Calibri" w:hAnsi="Calibri" w:cs="Calibri"/>
          <w:b/>
          <w:sz w:val="24"/>
          <w:szCs w:val="24"/>
          <w:lang w:val="id-ID"/>
        </w:rPr>
      </w:pPr>
      <w:r>
        <w:rPr>
          <w:rFonts w:ascii="Calibri" w:eastAsia="Calibri" w:hAnsi="Calibri" w:cs="Calibri"/>
          <w:b/>
          <w:sz w:val="24"/>
          <w:szCs w:val="24"/>
        </w:rPr>
        <w:t>*</w:t>
      </w:r>
      <w:r>
        <w:rPr>
          <w:rFonts w:ascii="Calibri" w:eastAsia="Calibri" w:hAnsi="Calibri" w:cs="Calibri"/>
          <w:b/>
          <w:sz w:val="24"/>
          <w:szCs w:val="24"/>
          <w:lang w:val="id-ID"/>
        </w:rPr>
        <w:t>di isi sesuai dengan Prodi masing-masing</w:t>
      </w:r>
    </w:p>
    <w:sectPr w:rsidR="00665AE7" w:rsidRPr="00665AE7">
      <w:type w:val="continuous"/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B20A0"/>
    <w:multiLevelType w:val="multilevel"/>
    <w:tmpl w:val="C0642D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1DD6"/>
    <w:rsid w:val="00161DD6"/>
    <w:rsid w:val="0066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166E"/>
  <w15:docId w15:val="{53B5F350-6306-44FE-8390-49386601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2019-07-27T01:45:00Z</dcterms:created>
  <dcterms:modified xsi:type="dcterms:W3CDTF">2019-07-27T01:49:00Z</dcterms:modified>
</cp:coreProperties>
</file>